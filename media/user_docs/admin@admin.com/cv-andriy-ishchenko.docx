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tbl><w:tblPr><w:tblW w:w="10361" w:type="dxa"/><w:jc w:val="center"/><w:tblInd w:w="0" w:type="dxa"/><w:tblBorders><w:top w:val="nil"/><w:left w:val="nil"/><w:bottom w:val="nil"/><w:insideH w:val="nil"/><w:right w:val="single" w:sz="18" w:space="0" w:color="D9D9D9"/><w:insideV w:val="single" w:sz="18" w:space="0" w:color="D9D9D9"/></w:tblBorders><w:tblCellMar><w:top w:w="0" w:type="dxa"/><w:left w:w="0" w:type="dxa"/><w:bottom w:w="0" w:type="dxa"/><w:right w:w="0" w:type="dxa"/></w:tblCellMar></w:tblPr><w:tblGrid><w:gridCol w:w="3216"/><w:gridCol w:w="7144"/></w:tblGrid><w:tr><w:trPr><w:cantSplit w:val="false"/></w:trPr><w:tc><w:tcPr><w:tcW w:w="3216" w:type="dxa"/><w:tcBorders><w:top w:val="nil"/><w:left w:val="nil"/><w:bottom w:val="nil"/><w:insideH w:val="nil"/><w:right w:val="single" w:sz="18" w:space="0" w:color="D9D9D9"/><w:insideV w:val="single" w:sz="18" w:space="0" w:color="D9D9D9"/></w:tcBorders><w:shd w:fill="FFFFFF" w:val="clear"/></w:tcPr><w:p><w:pPr><w:pStyle w:val="Normal"/><w:ind w:left="0" w:right="522" w:hanging="0"/><w:jc w:val="right"/><w:rPr></w:rPr></w:pPr><w:r><w:rPr></w:rPr><w:drawing><wp:inline distT="0" distB="0" distL="0" distR="0"><wp:extent cx="1752600" cy="2343150"/><wp:effectExtent l="0" t="0" r="0" b="0"/><wp:docPr id="0" name="Picture" descr="$PROFILE_IMAGE$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" descr="$PROFILE_IMAGE$"></pic:cNvPr><pic:cNvPicPr><a:picLocks noChangeAspect="1" noChangeArrowheads="1"/></pic:cNvPicPr></pic:nvPicPr><pic:blipFill><a:blip r:embed="rId2"/><a:stretch><a:fillRect/></a:stretch></pic:blipFill><pic:spPr bwMode="auto"><a:xfrm><a:off x="0" y="0"/><a:ext cx="1752600" cy="2343150"/></a:xfrm><a:prstGeom prst="rect"><a:avLst/></a:prstGeom><a:noFill/><a:ln w="9525"><a:noFill/><a:miter lim="800000"/><a:headEnd/><a:tailEnd/></a:ln></pic:spPr></pic:pic></a:graphicData></a:graphic></wp:inline></w:drawing></w:r></w:p><w:p><w:pPr><w:pStyle w:val="NoSpacing"/><w:tabs><w:tab w:val="left" w:pos="3402" w:leader="dot"/></w:tabs><w:spacing w:before="240" w:after="200"/><w:ind w:left="0" w:right="567" w:hanging="0"/><w:jc w:val="right"/><w:rPr><w:rFonts w:cs="Arial" w:ascii="Arial" w:hAnsi="Arial"/><w:color w:val="7F7F7F"/><w:sz w:val="16"/><w:szCs w:val="14"/><w:lang w:val="en-US"/></w:rPr></w:pPr><w:r><w:rPr><w:rFonts w:cs="Arial" w:ascii="Arial" w:hAnsi="Arial"/><w:color w:val="7F7F7F"/><w:sz w:val="16"/><w:szCs w:val="14"/><w:lang w:val="en-US"/></w:rPr><w:t>E-mail:</w:t></w:r></w:p><w:p><w:pPr><w:pStyle w:val="NoSpacing"/><w:tabs><w:tab w:val="left" w:pos="3210" w:leader="none"/><w:tab w:val="left" w:pos="3402" w:leader="dot"/></w:tabs><w:spacing w:before="40" w:after="200"/><w:ind w:left="0" w:right="567" w:hanging="0"/><w:jc w:val="right"/><w:rPr><w:rFonts w:cs="Arial" w:ascii="Arial" w:hAnsi="Arial"/><w:sz w:val="18"/><w:szCs w:val="16"/><w:lang w:val="en-US"/></w:rPr></w:pPr><w:r><w:rPr><w:rFonts w:cs="Arial" w:ascii="Arial" w:hAnsi="Arial"/><w:sz w:val="18"/><w:szCs w:val="16"/><w:lang w:val="en-US"/></w:rPr><w:t>andriy.ishchenko123@gmail.com</w:t></w:r></w:p><w:p><w:pPr><w:pStyle w:val="NoSpacing"/><w:tabs><w:tab w:val="left" w:pos="3402" w:leader="dot"/></w:tabs><w:spacing w:before="120" w:after="200"/><w:ind w:left="0" w:right="567" w:hanging="0"/><w:jc w:val="right"/><w:rPr><w:rFonts w:cs="Arial" w:ascii="Arial" w:hAnsi="Arial"/><w:color w:val="7F7F7F"/><w:sz w:val="16"/><w:szCs w:val="14"/><w:lang w:val="en-US"/></w:rPr></w:pPr><w:r><w:rPr><w:rFonts w:cs="Arial" w:ascii="Arial" w:hAnsi="Arial"/><w:color w:val="7F7F7F"/><w:sz w:val="16"/><w:szCs w:val="14"/><w:lang w:val="en-US"/></w:rPr><w:t>Telefon:</w:t></w:r></w:p><w:p><w:pPr><w:pStyle w:val="NoSpacing"/><w:tabs><w:tab w:val="left" w:pos="3402" w:leader="dot"/></w:tabs><w:spacing w:before="40" w:after="200"/><w:ind w:left="0" w:right="567" w:hanging="0"/><w:jc w:val="right"/><w:rPr><w:rFonts w:cs="Arial" w:ascii="Arial" w:hAnsi="Arial"/><w:sz w:val="18"/><w:szCs w:val="16"/><w:lang w:val="en-US"/></w:rPr></w:pPr><w:r><w:rPr><w:rFonts w:cs="Arial" w:ascii="Arial" w:hAnsi="Arial"/><w:sz w:val="18"/><w:szCs w:val="16"/><w:lang w:val="en-US"/></w:rPr><w:t>690996901</w:t></w:r></w:p><w:p><w:pPr><w:pStyle w:val="NoSpacing"/><w:tabs><w:tab w:val="left" w:pos="3402" w:leader="dot"/></w:tabs><w:spacing w:before="240" w:after="200"/><w:ind w:left="0" w:right="567" w:hanging="0"/><w:jc w:val="right"/><w:rPr><w:rFonts w:cs="Arial" w:ascii="Arial" w:hAnsi="Arial"/><w:color w:val="7F7F7F"/><w:sz w:val="16"/><w:szCs w:val="14"/><w:lang w:val="en-US"/></w:rPr></w:pPr><w:r><w:rPr><w:rFonts w:cs="Arial" w:ascii="Arial" w:hAnsi="Arial"/><w:color w:val="7F7F7F"/><w:sz w:val="16"/><w:szCs w:val="14"/><w:lang w:val="en-US"/></w:rPr><w:t>Data urodzenia:</w:t></w:r></w:p><w:p><w:pPr><w:pStyle w:val="NoSpacing"/><w:tabs><w:tab w:val="left" w:pos="3402" w:leader="dot"/></w:tabs><w:spacing w:before="40" w:after="200"/><w:ind w:left="0" w:right="567" w:hanging="0"/><w:jc w:val="right"/><w:rPr><w:rFonts w:cs="Arial" w:ascii="Arial" w:hAnsi="Arial"/><w:sz w:val="18"/><w:szCs w:val="16"/><w:lang w:val="en-US"/></w:rPr></w:pPr><w:r><w:rPr><w:rFonts w:cs="Arial" w:ascii="Arial" w:hAnsi="Arial"/><w:sz w:val="18"/><w:szCs w:val="16"/><w:lang w:val="en-US"/></w:rPr><w:t>24.08.1994</w:t></w:r></w:p><w:p><w:pPr><w:pStyle w:val="NoSpacing"/><w:spacing w:before="120" w:after="200"/><w:ind w:left="0" w:right="567" w:hanging="0"/><w:jc w:val="right"/><w:rPr><w:rFonts w:cs="Arial" w:ascii="Arial" w:hAnsi="Arial"/><w:color w:val="7F7F7F"/><w:sz w:val="16"/><w:szCs w:val="14"/></w:rPr></w:pPr><w:r><w:rPr><w:rFonts w:cs="Arial" w:ascii="Arial" w:hAnsi="Arial"/><w:color w:val="7F7F7F"/><w:sz w:val="16"/><w:szCs w:val="14"/></w:rPr><w:t>Kraj zamieszkania:</w:t></w:r></w:p><w:p><w:pPr><w:pStyle w:val="NoSpacing"/><w:ind w:left="0" w:right="567" w:hanging="0"/><w:jc w:val="right"/><w:rPr><w:rFonts w:cs="Arial" w:ascii="Arial" w:hAnsi="Arial"/><w:sz w:val="18"/><w:szCs w:val="16"/></w:rPr></w:pPr><w:r><w:rPr><w:rFonts w:cs="Arial" w:ascii="Arial" w:hAnsi="Arial"/><w:sz w:val="18"/><w:szCs w:val="16"/></w:rPr><w:t>Polska</w:t></w:r></w:p><w:p><w:pPr><w:pStyle w:val="NoSpacing"/><w:spacing w:before="120" w:after="200"/><w:ind w:left="0" w:right="567" w:hanging="0"/><w:jc w:val="right"/><w:rPr><w:rFonts w:cs="Arial" w:ascii="Arial" w:hAnsi="Arial"/><w:color w:val="7F7F7F"/><w:sz w:val="16"/><w:szCs w:val="14"/></w:rPr></w:pPr><w:r><w:rPr><w:rFonts w:cs="Arial" w:ascii="Arial" w:hAnsi="Arial"/><w:color w:val="7F7F7F"/><w:sz w:val="16"/><w:szCs w:val="14"/></w:rPr><w:t>Region zamieszkania:</w:t></w:r></w:p><w:p><w:pPr><w:pStyle w:val="NoSpacing"/><w:ind w:left="0" w:right="567" w:hanging="0"/><w:jc w:val="right"/><w:rPr><w:rFonts w:cs="Arial" w:ascii="Arial" w:hAnsi="Arial"/><w:sz w:val="18"/><w:szCs w:val="16"/><w:lang w:val="en-US"/></w:rPr></w:pPr><w:r><w:rPr><w:rFonts w:cs="Arial" w:ascii="Arial" w:hAnsi="Arial"/><w:sz w:val="18"/><w:szCs w:val="16"/><w:lang w:val="en-US"/></w:rPr><w:t>mazowieckie</w:t></w:r></w:p><w:p><w:pPr><w:pStyle w:val="NoSpacing"/><w:spacing w:lineRule="exact" w:line="280" w:before="120" w:after="200"/><w:ind w:left="0" w:right="567" w:hanging="0"/><w:jc w:val="right"/><w:rPr><w:rFonts w:cs="Arial" w:ascii="Arial" w:hAnsi="Arial"/><w:color w:val="7F7F7F"/><w:sz w:val="16"/><w:szCs w:val="14"/><w:lang w:val="en-US"/></w:rPr></w:pPr><w:r><w:rPr><w:rFonts w:cs="Arial" w:ascii="Arial" w:hAnsi="Arial"/><w:color w:val="7F7F7F"/><w:sz w:val="16"/><w:szCs w:val="14"/><w:lang w:val="en-US"/></w:rPr><w:t>Miasto:</w:t></w:r></w:p><w:p><w:pPr><w:pStyle w:val="NoSpacing"/><w:ind w:left="0" w:right="567" w:hanging="0"/><w:jc w:val="right"/><w:rPr><w:rFonts w:cs="Arial" w:ascii="Arial" w:hAnsi="Arial"/><w:sz w:val="18"/><w:szCs w:val="16"/><w:lang w:val="en-US"/></w:rPr></w:pPr><w:r><w:rPr><w:rFonts w:cs="Arial" w:ascii="Arial" w:hAnsi="Arial"/><w:sz w:val="18"/><w:szCs w:val="16"/><w:lang w:val="en-US"/></w:rPr><w:t>Warszawa</w:t></w:r></w:p></w:tc><w:tc><w:tcPr><w:tcW w:w="7144" w:type="dxa"/><w:tcBorders><w:top w:val="nil"/><w:left w:val="single" w:sz="18" w:space="0" w:color="D9D9D9"/><w:bottom w:val="nil"/><w:insideH w:val="nil"/><w:right w:val="nil"/><w:insideV w:val="nil"/></w:tcBorders><w:shd w:fill="FFFFFF" w:val="clear"/><w:tcMar><w:left w:w="-22" w:type="dxa"/></w:tcMar></w:tcPr><w:p><w:pPr><w:pStyle w:val="Heading1"/><w:spacing w:before="480" w:after="0"/><w:ind w:left="525" w:right="0" w:hanging="0"/><w:rPr><w:rFonts w:cs="Arial" w:ascii="Arial" w:hAnsi="Arial"/><w:b w:val="false"/><w:color w:val="000000"/><w:sz w:val="50"/><w:szCs w:val="50"/><w:lang w:val="en-US"/></w:rPr></w:pPr><w:r><w:rPr><w:rFonts w:cs="Arial" w:ascii="Arial" w:hAnsi="Arial"/><w:b w:val="false"/><w:color w:val="000000"/><w:sz w:val="50"/><w:szCs w:val="50"/><w:lang w:val="en-US"/></w:rPr><w:t>Andriy</w:t></w:r></w:p><w:p><w:pPr><w:pStyle w:val="NoSpacing"/><w:ind w:left="527" w:right="0" w:hanging="0"/><w:rPr><w:rFonts w:cs="Arial" w:ascii="Arial" w:hAnsi="Arial"/><w:color w:val="000000"/><w:sz w:val="50"/><w:szCs w:val="50"/><w:lang w:val="en-US"/></w:rPr></w:pPr><w:r><w:rPr><w:rFonts w:cs="Arial" w:ascii="Arial" w:hAnsi="Arial"/><w:color w:val="000000"/><w:sz w:val="50"/><w:szCs w:val="50"/><w:lang w:val="en-US"/></w:rPr><w:t>Ishchenko</w:t></w:r></w:p><w:p><w:pPr><w:pStyle w:val="NoSpacing"/><w:spacing w:lineRule="exact" w:line="280"/><w:ind w:left="666" w:right="0" w:hanging="0"/><w:rPr><w:rFonts w:cs="Arial" w:ascii="Arial" w:hAnsi="Arial"/><w:color w:val="8064A2"/><w:sz w:val="20"/><w:lang w:val="en-US"/></w:rPr></w:pPr><w:r><w:rPr><w:rFonts w:cs="Arial" w:ascii="Arial" w:hAnsi="Arial"/><w:color w:val="8064A2"/><w:sz w:val="20"/><w:lang w:val="en-US"/></w:rPr></w:r></w:p><w:p><w:pPr><w:pStyle w:val="NoSpacing"/><w:spacing w:lineRule="exact" w:line="280"/><w:ind w:left="666" w:right="0" w:hanging="0"/><w:rPr><w:rFonts w:cs="Arial" w:ascii="Arial" w:hAnsi="Arial"/><w:color w:val="8064A2"/><w:sz w:val="20"/><w:lang w:val="en-US"/></w:rPr></w:pPr><w:r><w:rPr><w:rFonts w:cs="Arial" w:ascii="Arial" w:hAnsi="Arial"/><w:color w:val="8064A2"/><w:sz w:val="20"/><w:lang w:val="en-US"/></w:rPr></w:r></w:p><w:tbl><w:tblPr><w:tblW w:w="7146" w:type="dxa"/><w:jc w:val="left"/><w:tblInd w:w="0" w:type="dxa"/><w:tblBorders><w:top w:val="nil"/><w:left w:val="nil"/><w:bottom w:val="nil"/><w:insideH w:val="nil"/><w:right w:val="nil"/><w:insideV w:val="nil"/></w:tblBorders><w:tblCellMar><w:top w:w="0" w:type="dxa"/><w:left w:w="510" w:type="dxa"/><w:bottom w:w="0" w:type="dxa"/><w:right w:w="0" w:type="dxa"/></w:tblCellMar></w:tblPr><w:tblGrid><w:gridCol w:w="7146"/></w:tblGrid><w:tr><w:trPr><w:cantSplit w:val="false"/></w:trPr><w:tc><w:tcPr><w:tcW w:w="7146" w:type="dxa"/><w:tcBorders><w:top w:val="nil"/><w:left w:val="nil"/><w:bottom w:val="nil"/><w:insideH w:val="nil"/><w:right w:val="nil"/><w:insideV w:val="nil"/></w:tcBorders><w:shd w:fill="auto" w:val="clear"/></w:tcPr><w:p><w:pPr><w:pStyle w:val="NoSpacing"/><w:tabs><w:tab w:val="left" w:pos="720" w:leader="none"/></w:tabs><w:spacing w:before="360" w:after="80"/><w:rPr><w:rFonts w:cs="Arial" w:ascii="Verdana" w:hAnsi="Verdana"/><w:bCs/><w:color w:val="7F7F7F"/><w:sz w:val="24"/><w:szCs w:val="26"/><w:lang w:val="en-US"/></w:rPr></w:pPr><w:r><w:rPr><w:rFonts w:cs="Arial" w:ascii="Verdana" w:hAnsi="Verdana"/><w:bCs/><w:color w:val="7F7F7F"/><w:sz w:val="24"/><w:szCs w:val="26"/><w:lang w:val="en-US"/></w:rPr><w:t>DOŚWIADCZENIE</w:t></w:r></w:p></w:tc></w:tr></w:tbl><w:p><w:pPr><w:pStyle w:val="NoSpacing"/><w:rPr><w:rFonts w:cs="Arial" w:ascii="Arial" w:hAnsi="Arial"/><w:color w:val="8064A2"/><w:sz w:val="6"/><w:szCs w:val="20"/><w:lang w:val="en-US"/></w:rPr></w:pPr><w:r><w:rPr><w:rFonts w:cs="Arial" w:ascii="Arial" w:hAnsi="Arial"/><w:color w:val="8064A2"/><w:sz w:val="6"/><w:szCs w:val="20"/><w:lang w:val="en-US"/></w:rPr></w:r></w:p><w:p><w:pPr><w:pStyle w:val="NoSpacing"/><w:rPr><w:rFonts w:cs="Arial" w:ascii="Arial" w:hAnsi="Arial"/><w:color w:val="8064A2"/><w:sz w:val="20"/><w:szCs w:val="20"/><w:lang w:val="en-US"/></w:rPr></w:pPr><w:r><w:rPr><w:rFonts w:cs="Arial" w:ascii="Arial" w:hAnsi="Arial"/><w:color w:val="8064A2"/><w:sz w:val="20"/><w:szCs w:val="20"/><w:lang w:val="en-US"/></w:rPr></w:r><w:r><w:pict><v:rect style="position:absolute;width:357.3pt;height:350.2pt;mso-wrap-distance-left:7.05pt;mso-wrap-distance-right:7.05pt;mso-wrap-distance-top:0pt;mso-wrap-distance-bottom:0pt;margin-top:0.05pt;margin-left:-5.4pt"><v:textbox inset="0in,0in,0in,0in"><w:txbxContent><w:p><w:pPr><w:pStyle w:val="NoSpacing"/><w:ind w:left="737" w:right="0" w:hanging="0"/><w:rPr><w:rFonts w:cs="Arial" w:ascii="Arial" w:hAnsi="Arial"/><w:color w:val="7F7F7F"/><w:sz w:val="16"/><w:szCs w:val="16"/><w:lang w:val="en-US"/></w:rPr></w:pPr><w:r><w:rPr><w:rFonts w:cs="Arial" w:ascii="Arial" w:hAnsi="Arial"/><w:color w:val="7F7F7F"/><w:sz w:val="16"/><w:szCs w:val="16"/><w:lang w:val="en-US"/></w:rPr><w:t>04/2015 - obecnie</w:t></w:r></w:p><w:p><w:pPr><w:pStyle w:val="NoSpacing"/><w:spacing w:before="40" w:after="200"/><w:ind w:left="737" w:right="0" w:hanging="0"/><w:rPr><w:rFonts w:cs="Arial" w:ascii="Arial" w:hAnsi="Arial"/><w:b/><w:color w:val="262626"/><w:szCs w:val="20"/><w:lang w:val="en-US"/></w:rPr></w:pPr><w:r><w:rPr><w:rFonts w:cs="Arial" w:ascii="Arial" w:hAnsi="Arial"/><w:b/><w:color w:val="262626"/><w:szCs w:val="20"/><w:lang w:val="en-US"/></w:rPr><w:t>Python/Android Developer</w:t></w:r></w:p><w:p><w:pPr><w:pStyle w:val="NoSpacing"/><w:spacing w:before="40" w:after="200"/><w:ind w:left="737" w:right="0" w:hanging="0"/><w:rPr><w:rFonts w:cs="Arial" w:ascii="Arial" w:hAnsi="Arial"/><w:color w:val="262626"/><w:sz w:val="20"/><w:szCs w:val="20"/><w:lang w:val="en-US"/></w:rPr></w:pPr><w:r><w:rPr><w:rFonts w:cs="Arial" w:ascii="Arial" w:hAnsi="Arial"/><w:color w:val="262626"/><w:sz w:val="20"/><w:szCs w:val="20"/><w:lang w:val="en-US"/></w:rPr><w:t>KeyHelp Sp. z.o.o</w:t></w:r></w:p><w:p><w:pPr><w:pStyle w:val="NoSpacing"/><w:spacing w:before="40" w:after="200"/><w:ind w:left="1134" w:right="0" w:hanging="0"/><w:rPr><w:rFonts w:cs="Arial" w:ascii="Arial" w:hAnsi="Arial"/><w:color w:val="7F7F7F"/><w:sz w:val="18"/><w:szCs w:val="18"/><w:lang w:val="en-US"/></w:rPr></w:pPr><w:r><w:rPr><w:rFonts w:cs="Arial" w:ascii="Arial" w:hAnsi="Arial"/><w:color w:val="7F7F7F"/><w:sz w:val="18"/><w:szCs w:val="18"/><w:lang w:val="en-US"/></w:rPr><w:t>Oddział Warszawa</w:t></w:r></w:p><w:p><w:pPr><w:pStyle w:val="NoSpacing"/><w:spacing w:before="40" w:after="200"/><w:ind w:left="1134" w:right="0" w:hanging="0"/><w:rPr><w:rFonts w:cs="Arial" w:ascii="Arial" w:hAnsi="Arial"/><w:color w:val="7F7F7F"/><w:sz w:val="18"/><w:szCs w:val="18"/><w:lang w:val="en-US"/></w:rPr></w:pPr><w:bookmarkStart w:id="0" w:name="__UnoMark__73_516450814"/><w:bookmarkEnd w:id="0"/><w:r><w:rPr><w:rFonts w:cs="Arial" w:ascii="Arial" w:hAnsi="Arial"/><w:color w:val="7F7F7F"/><w:sz w:val="18"/><w:szCs w:val="18"/><w:lang w:val="en-US"/></w:rPr><w:t>Praca przy projekcie KeyHelpTworzenie aplikacji dla Android, opartej na OSM i RESTTworzenie serweru na Django do otrzymania i zachowania dannych wysłanych z AndroidTworzenie 3D modeli dronu.Tworzenie Front-end`u dla serweru, dla możliwośći online sprawdzenia raportów</w:t></w:r></w:p></w:tc></w:tr><w:tr><w:trPr><w:cantSplit w:val="false"/></w:trPr><w:tc><w:tcPr><w:tcW w:w="7146" w:type="dxa"/><w:tcBorders><w:top w:val="nil"/><w:left w:val="nil"/><w:bottom w:val="nil"/><w:insideH w:val="nil"/><w:right w:val="nil"/><w:insideV w:val="nil"/></w:tcBorders><w:shd w:fill="auto" w:val="clear"/><w:tcMar><w:top w:w="340" w:type="dxa"/></w:tcMar></w:tcPr><w:p><w:pPr><w:pStyle w:val="NoSpacing"/><w:ind w:left="737" w:right="0" w:hanging="0"/><w:rPr><w:rFonts w:cs="Arial" w:ascii="Arial" w:hAnsi="Arial"/><w:color w:val="7F7F7F"/><w:sz w:val="16"/><w:szCs w:val="16"/><w:lang w:val="en-US"/></w:rPr></w:pPr><w:bookmarkStart w:id="1" w:name="__UnoMark__74_516450814"/><w:bookmarkEnd w:id="1"/><w:r><w:rPr><w:rFonts w:cs="Arial" w:ascii="Arial" w:hAnsi="Arial"/><w:color w:val="7F7F7F"/><w:sz w:val="16"/><w:szCs w:val="16"/><w:lang w:val="en-US"/></w:rPr><w:t>12/2014 - 04/2016</w:t></w:r></w:p><w:p><w:pPr><w:pStyle w:val="NoSpacing"/><w:spacing w:before="40" w:after="200"/><w:ind w:left="737" w:right="0" w:hanging="0"/><w:rPr><w:rFonts w:cs="Arial" w:ascii="Arial" w:hAnsi="Arial"/><w:b/><w:color w:val="262626"/><w:szCs w:val="20"/><w:lang w:val="en-US"/></w:rPr></w:pPr><w:r><w:rPr><w:rFonts w:cs="Arial" w:ascii="Arial" w:hAnsi="Arial"/><w:b/><w:color w:val="262626"/><w:szCs w:val="20"/><w:lang w:val="en-US"/></w:rPr><w:t>Python Developer</w:t></w:r></w:p><w:p><w:pPr><w:pStyle w:val="NoSpacing"/><w:spacing w:before="40" w:after="200"/><w:ind w:left="737" w:right="0" w:hanging="0"/><w:rPr><w:rFonts w:cs="Arial" w:ascii="Arial" w:hAnsi="Arial"/><w:color w:val="262626"/><w:sz w:val="20"/><w:szCs w:val="20"/><w:lang w:val="en-US"/></w:rPr></w:pPr><w:r><w:rPr><w:rFonts w:cs="Arial" w:ascii="Arial" w:hAnsi="Arial"/><w:color w:val="262626"/><w:sz w:val="20"/><w:szCs w:val="20"/><w:lang w:val="en-US"/></w:rPr><w:t>P-2 Sp. z.o.o</w:t></w:r></w:p><w:p><w:pPr><w:pStyle w:val="NoSpacing"/><w:spacing w:before="40" w:after="200"/><w:ind w:left="1134" w:right="0" w:hanging="0"/><w:rPr><w:rFonts w:cs="Arial" w:ascii="Arial" w:hAnsi="Arial"/><w:color w:val="7F7F7F"/><w:sz w:val="18"/><w:szCs w:val="18"/><w:lang w:val="en-US"/></w:rPr></w:pPr><w:r><w:rPr><w:rFonts w:cs="Arial" w:ascii="Arial" w:hAnsi="Arial"/><w:color w:val="7F7F7F"/><w:sz w:val="18"/><w:szCs w:val="18"/><w:lang w:val="en-US"/></w:rPr><w:t>Oddział Warszawa</w:t></w:r></w:p><w:p><w:pPr><w:pStyle w:val="NoSpacing"/><w:spacing w:before="40" w:after="200"/><w:ind w:left="1134" w:right="0" w:hanging="0"/><w:rPr><w:rFonts w:cs="Arial" w:ascii="Arial" w:hAnsi="Arial"/><w:color w:val="7F7F7F"/><w:sz w:val="18"/><w:szCs w:val="18"/><w:lang w:val="en-US"/></w:rPr></w:pPr><w:bookmarkStart w:id="2" w:name="__UnoMark__75_516450814"/><w:bookmarkEnd w:id="2"/><w:r><w:rPr><w:rFonts w:cs="Arial" w:ascii="Arial" w:hAnsi="Arial"/><w:color w:val="7F7F7F"/><w:sz w:val="18"/><w:szCs w:val="18"/><w:lang w:val="en-US"/></w:rPr><w:t>Tworzenie oprogramowania na języku Python.Tworzenie web serwisów na Django FrameworkAdministrowanie strony firmyAdministrowanie serwerów firmowych, a instalacja na produkcje nowych projektów.</w:t></w:r></w:p></w:tc></w:tr><w:tr><w:trPr><w:cantSplit w:val="false"/></w:trPr><w:tc><w:tcPr><w:tcW w:w="7146" w:type="dxa"/><w:tcBorders><w:top w:val="nil"/><w:left w:val="nil"/><w:bottom w:val="nil"/><w:insideH w:val="nil"/><w:right w:val="nil"/><w:insideV w:val="nil"/></w:tcBorders><w:shd w:fill="auto" w:val="clear"/><w:tcMar><w:top w:w="340" w:type="dxa"/></w:tcMar></w:tcPr><w:p><w:pPr><w:pStyle w:val="NoSpacing"/><w:ind w:left="737" w:right="0" w:hanging="0"/><w:rPr><w:rFonts w:cs="Arial" w:ascii="Arial" w:hAnsi="Arial"/><w:color w:val="7F7F7F"/><w:sz w:val="16"/><w:szCs w:val="16"/><w:lang w:val="en-US"/></w:rPr></w:pPr><w:bookmarkStart w:id="3" w:name="__UnoMark__76_516450814"/><w:bookmarkEnd w:id="3"/><w:r><w:rPr><w:rFonts w:cs="Arial" w:ascii="Arial" w:hAnsi="Arial"/><w:color w:val="7F7F7F"/><w:sz w:val="16"/><w:szCs w:val="16"/><w:lang w:val="en-US"/></w:rPr><w:t>09/2013 - 10/2014</w:t></w:r></w:p><w:p><w:pPr><w:pStyle w:val="NoSpacing"/><w:spacing w:before="40" w:after="200"/><w:ind w:left="737" w:right="0" w:hanging="0"/><w:rPr><w:rFonts w:cs="Arial" w:ascii="Arial" w:hAnsi="Arial"/><w:b/><w:color w:val="262626"/><w:szCs w:val="20"/><w:lang w:val="en-US"/></w:rPr></w:pPr><w:r><w:rPr><w:rFonts w:cs="Arial" w:ascii="Arial" w:hAnsi="Arial"/><w:b/><w:color w:val="262626"/><w:szCs w:val="20"/><w:lang w:val="en-US"/></w:rPr><w:t>Asystent Szefa</w:t></w:r></w:p><w:p><w:pPr><w:pStyle w:val="NoSpacing"/><w:spacing w:before="40" w:after="200"/><w:ind w:left="737" w:right="0" w:hanging="0"/><w:rPr><w:rFonts w:cs="Arial" w:ascii="Arial" w:hAnsi="Arial"/><w:color w:val="262626"/><w:sz w:val="20"/><w:szCs w:val="20"/><w:lang w:val="en-US"/></w:rPr></w:pPr><w:r><w:rPr><w:rFonts w:cs="Arial" w:ascii="Arial" w:hAnsi="Arial"/><w:color w:val="262626"/><w:sz w:val="20"/><w:szCs w:val="20"/><w:lang w:val="en-US"/></w:rPr><w:t>Venos Trans sp.z.o.o</w:t></w:r></w:p></w:tc></w:tr></w:tbl></w:txbxContent></v:textbox><w10:wrap type="square"/></v:rect></w:pict></w:r></w:p><w:tbl><w:tblPr><w:tblW w:w="10361" w:type="dxa"/><w:jc w:val="center"/><w:tblInd w:w="0" w:type="dxa"/><w:tblBorders><w:top w:val="nil"/><w:left w:val="single" w:sz="18" w:space="0" w:color="D9D9D9"/><w:bottom w:val="nil"/><w:insideH w:val="nil"/><w:right w:val="nil"/><w:insideV w:val="nil"/></w:tblBorders><w:tblCellMar><w:top w:w="0" w:type="dxa"/><w:left w:w="-22" w:type="dxa"/><w:bottom w:w="0" w:type="dxa"/><w:right w:w="0" w:type="dxa"/></w:tblCellMar></w:tblPr><w:tblGrid><w:gridCol w:w="3216"/><w:gridCol w:w="7144"/></w:tblGrid><w:tr><w:trPr><w:cantSplit w:val="false"/></w:trPr><w:tc><w:tcPr><w:tcW w:w="7144" w:type="dxa"/><w:tcBorders><w:top w:val="nil"/><w:left w:val="single" w:sz="18" w:space="0" w:color="D9D9D9"/><w:bottom w:val="nil"/><w:insideH w:val="nil"/><w:right w:val="nil"/><w:insideV w:val="nil"/></w:tcBorders><w:shd w:fill="FFFFFF" w:val="clear"/><w:tcMar><w:left w:w="-22" w:type="dxa"/></w:tcMar></w:tcPr><w:tbl><w:tblPr><w:tblW w:w="7146" w:type="dxa"/><w:jc w:val="left"/><w:tblInd w:w="510" w:type="dxa"/><w:tblBorders><w:top w:val="nil"/><w:left w:val="nil"/><w:bottom w:val="nil"/><w:insideH w:val="nil"/><w:right w:val="nil"/><w:insideV w:val="nil"/></w:tblBorders><w:tblCellMar><w:top w:w="0" w:type="dxa"/><w:left w:w="510" w:type="dxa"/><w:bottom w:w="0" w:type="dxa"/><w:right w:w="0" w:type="dxa"/></w:tblCellMar></w:tblPr><w:tblGrid><w:gridCol w:w="7146"/></w:tblGrid><w:tr><w:trPr><w:cantSplit w:val="false"/></w:trPr><w:tc><w:tcPr><w:tcW w:w="7146" w:type="dxa"/><w:tcBorders><w:top w:val="nil"/><w:left w:val="nil"/><w:bottom w:val="nil"/><w:insideH w:val="nil"/><w:right w:val="nil"/><w:insideV w:val="nil"/></w:tcBorders><w:shd w:fill="auto" w:val="clear"/></w:tcPr><w:p><w:pPr><w:pStyle w:val="NoSpacing"/><w:tabs><w:tab w:val="left" w:pos="720" w:leader="none"/></w:tabs><w:spacing w:before="240" w:after="80"/><w:rPr><w:rFonts w:cs="Arial" w:ascii="Verdana" w:hAnsi="Verdana"/><w:bCs/><w:color w:val="7F7F7F"/><w:sz w:val="24"/><w:szCs w:val="26"/><w:lang w:val="en-US"/></w:rPr></w:pPr><w:r><w:rPr><w:rFonts w:cs="Arial" w:ascii="Verdana" w:hAnsi="Verdana"/><w:bCs/><w:color w:val="7F7F7F"/><w:sz w:val="24"/><w:szCs w:val="26"/><w:lang w:val="en-US"/></w:rPr><w:t>WYKSZTAŁCENIE</w:t></w:r></w:p></w:tc></w:tr></w:tbl><w:p><w:pPr><w:pStyle w:val="NoSpacing"/><w:rPr><w:rFonts w:cs="Arial" w:ascii="Arial" w:hAnsi="Arial"/><w:color w:val="8064A2"/><w:sz w:val="6"/><w:szCs w:val="20"/><w:lang w:val="en-US"/></w:rPr></w:pPr><w:r><w:rPr><w:rFonts w:cs="Arial" w:ascii="Arial" w:hAnsi="Arial"/><w:color w:val="8064A2"/><w:sz w:val="6"/><w:szCs w:val="20"/><w:lang w:val="en-US"/></w:rPr></w:r></w:p><w:tbl><w:tblPr><w:tblW w:w="7146" w:type="dxa"/><w:jc w:val="left"/><w:tblInd w:w="0" w:type="dxa"/><w:tblBorders><w:top w:val="nil"/><w:left w:val="nil"/><w:bottom w:val="nil"/><w:insideH w:val="nil"/><w:right w:val="nil"/><w:insideV w:val="nil"/></w:tblBorders><w:tblCellMar><w:top w:w="340" w:type="dxa"/><w:left w:w="0" w:type="dxa"/><w:bottom w:w="0" w:type="dxa"/><w:right w:w="0" w:type="dxa"/></w:tblCellMar></w:tblPr><w:tblGrid><w:gridCol w:w="7146"/></w:tblGrid><w:tr><w:trPr><w:cantSplit w:val="false"/></w:trPr><w:tc><w:tcPr><w:tcW w:w="7146" w:type="dxa"/><w:tcBorders><w:top w:val="nil"/><w:left w:val="nil"/><w:bottom w:val="nil"/><w:insideH w:val="nil"/><w:right w:val="nil"/><w:insideV w:val="nil"/></w:tcBorders><w:shd w:fill="auto" w:val="clear"/></w:tcPr><w:p><w:pPr><w:pStyle w:val="NoSpacing"/><w:ind w:left="737" w:right="0" w:hanging="0"/><w:rPr><w:rFonts w:cs="Arial" w:ascii="Arial" w:hAnsi="Arial"/><w:color w:val="7F7F7F"/><w:sz w:val="16"/><w:szCs w:val="16"/><w:lang w:val="en-US"/></w:rPr></w:pPr><w:r><w:rPr><w:rFonts w:cs="Arial" w:ascii="Arial" w:hAnsi="Arial"/><w:color w:val="7F7F7F"/><w:sz w:val="16"/><w:szCs w:val="16"/><w:lang w:val="en-US"/></w:rPr><w:t>10/2012 - obecnie</w:t></w:r></w:p><w:p><w:pPr><w:pStyle w:val="NoSpacing"/><w:spacing w:before="40" w:after="200"/><w:ind w:left="737" w:right="0" w:hanging="0"/><w:rPr><w:rFonts w:cs="Arial" w:ascii="Arial" w:hAnsi="Arial"/><w:b/><w:color w:val="262626"/><w:szCs w:val="20"/><w:lang w:val="en-US"/></w:rPr></w:pPr><w:r><w:rPr><w:rFonts w:cs="Arial" w:ascii="Arial" w:hAnsi="Arial"/><w:b/><w:color w:val="262626"/><w:szCs w:val="20"/><w:lang w:val="en-US"/></w:rPr><w:t>AFiBV</w:t></w:r></w:p><w:p><w:pPr><w:pStyle w:val="NoSpacing"/><w:spacing w:before="40" w:after="200"/><w:ind w:left="737" w:right="0" w:hanging="0"/><w:rPr><w:rFonts w:cs="Arial" w:ascii="Arial" w:hAnsi="Arial"/><w:color w:val="262626"/><w:sz w:val="20"/><w:szCs w:val="20"/><w:lang w:val="en-US"/></w:rPr></w:pPr><w:r><w:rPr><w:rFonts w:cs="Arial" w:ascii="Arial" w:hAnsi="Arial"/><w:color w:val="262626"/><w:sz w:val="20"/><w:szCs w:val="20"/><w:lang w:val="en-US"/></w:rPr><w:t>informatyka</w:t></w:r></w:p><w:p><w:pPr><w:pStyle w:val="NoSpacing"/><w:spacing w:before="40" w:after="200"/><w:ind w:left="737" w:right="0" w:hanging="0"/><w:rPr><w:rFonts w:cs="Arial" w:ascii="Arial" w:hAnsi="Arial"/><w:color w:val="262626"/><w:sz w:val="20"/><w:szCs w:val="20"/><w:lang w:val="en-US"/></w:rPr></w:pPr><w:r><w:rPr><w:rFonts w:cs="Arial" w:ascii="Arial" w:hAnsi="Arial"/><w:color w:val="262626"/><w:sz w:val="20"/><w:szCs w:val="20"/><w:lang w:val="en-US"/></w:rPr><w:t>Web Development</w:t></w:r></w:p><w:p><w:pPr><w:pStyle w:val="NoSpacing"/><w:spacing w:before="40" w:after="200"/><w:ind w:left="1134" w:right="0" w:hanging="0"/><w:rPr><w:rFonts w:cs="Arial" w:ascii="Arial" w:hAnsi="Arial"/><w:color w:val="7F7F7F"/><w:sz w:val="18"/><w:szCs w:val="18"/><w:lang w:val="en-US"/></w:rPr></w:pPr><w:r><w:rPr><w:rFonts w:cs="Arial" w:ascii="Arial" w:hAnsi="Arial"/><w:color w:val="7F7F7F"/><w:sz w:val="18"/><w:szCs w:val="18"/><w:lang w:val="en-US"/></w:rPr><w:t>inżynier</w:t></w:r></w:p></w:tc></w:tr></w:tbl><w:p><w:pPr><w:pStyle w:val="NoSpacing"/><w:rPr><w:rFonts w:cs="Arial" w:ascii="Arial" w:hAnsi="Arial"/><w:color w:val="8064A2"/><w:sz w:val="20"/><w:szCs w:val="20"/><w:lang w:val="en-US"/></w:rPr></w:pPr><w:r><w:rPr><w:rFonts w:cs="Arial" w:ascii="Arial" w:hAnsi="Arial"/><w:color w:val="8064A2"/><w:sz w:val="20"/><w:szCs w:val="20"/><w:lang w:val="en-US"/></w:rPr></w:r></w:p><w:tbl><w:tblPr><w:tblW w:w="7146" w:type="dxa"/><w:jc w:val="left"/><w:tblInd w:w="0" w:type="dxa"/><w:tblBorders><w:top w:val="nil"/><w:left w:val="nil"/><w:bottom w:val="single" w:sz="4" w:space="0" w:color="D9D9D9"/><w:insideH w:val="single" w:sz="4" w:space="0" w:color="D9D9D9"/><w:right w:val="nil"/><w:insideV w:val="nil"/></w:tblBorders><w:tblCellMar><w:top w:w="0" w:type="dxa"/><w:left w:w="0" w:type="dxa"/><w:bottom w:w="0" w:type="dxa"/><w:right w:w="0" w:type="dxa"/></w:tblCellMar></w:tblPr><w:tblGrid><w:gridCol w:w="7146"/></w:tblGrid><w:tr><w:trPr><w:cantSplit w:val="false"/></w:trPr><w:tc><w:tcPr><w:tcW w:w="7146" w:type="dxa"/><w:tcBorders><w:top w:val="nil"/><w:left w:val="nil"/><w:bottom w:val="single" w:sz="4" w:space="0" w:color="D9D9D9"/><w:insideH w:val="single" w:sz="4" w:space="0" w:color="D9D9D9"/><w:right w:val="nil"/><w:insideV w:val="nil"/></w:tcBorders><w:shd w:fill="auto" w:val="clear"/></w:tcPr><w:p><w:pPr><w:pStyle w:val="NoSpacing"/><w:tabs><w:tab w:val="left" w:pos="720" w:leader="none"/></w:tabs><w:spacing w:before="240" w:after="80"/><w:ind w:left="510" w:right="0" w:hanging="0"/><w:rPr><w:rFonts w:cs="Arial" w:ascii="Verdana" w:hAnsi="Verdana"/><w:bCs/><w:color w:val="7F7F7F"/><w:sz w:val="24"/><w:szCs w:val="26"/><w:lang w:val="en-US"/></w:rPr></w:pPr><w:r><w:rPr><w:rFonts w:cs="Arial" w:ascii="Verdana" w:hAnsi="Verdana"/><w:bCs/><w:color w:val="7F7F7F"/><w:sz w:val="24"/><w:szCs w:val="26"/><w:lang w:val="en-US"/></w:rPr><w:t>JĘZYKI</w:t></w:r></w:p></w:tc></w:tr></w:tbl><w:p><w:pPr><w:pStyle w:val="NoSpacing"/><w:rPr><w:rFonts w:cs="Arial" w:ascii="Arial" w:hAnsi="Arial"/><w:color w:val="8064A2"/><w:sz w:val="10"/><w:szCs w:val="20"/><w:lang w:val="en-US"/></w:rPr></w:pPr><w:r><w:rPr><w:rFonts w:cs="Arial" w:ascii="Arial" w:hAnsi="Arial"/><w:color w:val="8064A2"/><w:sz w:val="10"/><w:szCs w:val="20"/><w:lang w:val="en-US"/></w:rPr></w:r></w:p><w:tbl><w:tblPr><w:tblW w:w="7146" w:type="dxa"/><w:jc w:val="left"/><w:tblInd w:w="0" w:type="dxa"/><w:tblBorders><w:top w:val="nil"/><w:left w:val="nil"/><w:bottom w:val="nil"/><w:insideH w:val="nil"/><w:right w:val="nil"/><w:insideV w:val="nil"/></w:tblBorders><w:tblCellMar><w:top w:w="0" w:type="dxa"/><w:left w:w="0" w:type="dxa"/><w:bottom w:w="0" w:type="dxa"/><w:right w:w="0" w:type="dxa"/></w:tblCellMar></w:tblPr><w:tblGrid><w:gridCol w:w="7146"/></w:tblGrid><w:tr><w:trPr><w:cantSplit w:val="true"/></w:trPr><w:tc><w:tcPr><w:tcW w:w="7146" w:type="dxa"/><w:tcBorders><w:top w:val="nil"/><w:left w:val="nil"/><w:bottom w:val="nil"/><w:insideH w:val="nil"/><w:right w:val="nil"/><w:insideV w:val="nil"/></w:tcBorders><w:shd w:fill="auto" w:val="clear"/></w:tcPr><w:p><w:pPr><w:pStyle w:val="NoSpacing"/><w:spacing w:before="160" w:after="200"/><w:ind w:left="737" w:right="0" w:hanging="0"/><w:rPr><w:rFonts w:cs="Arial" w:ascii="Arial" w:hAnsi="Arial"/><w:color w:val="7F7F7F"/><w:sz w:val="16"/><w:szCs w:val="20"/><w:lang w:val="en-US"/></w:rPr></w:pPr><w:r><w:rPr><w:rFonts w:cs="Arial" w:ascii="Arial" w:hAnsi="Arial"/><w:color w:val="7F7F7F"/><w:sz w:val="16"/><w:szCs w:val="20"/><w:lang w:val="en-US"/></w:rPr><w:t>rosyjski</w:t></w:r></w:p><w:p><w:pPr><w:pStyle w:val="NoSpacing"/><w:ind w:left="737" w:right="0" w:hanging="0"/><w:rPr><w:rFonts w:cs="Arial" w:ascii="Arial" w:hAnsi="Arial"/><w:color w:val="262626"/><w:sz w:val="20"/><w:szCs w:val="20"/><w:lang w:val="en-US"/></w:rPr></w:pPr><w:r><w:rPr><w:rFonts w:cs="Arial" w:ascii="Arial" w:hAnsi="Arial"/><w:color w:val="262626"/><w:sz w:val="20"/><w:szCs w:val="20"/><w:lang w:val="en-US"/></w:rPr><w:t>ojczysty</w:t></w:r></w:p></w:tc></w:tr><w:tr><w:trPr><w:cantSplit w:val="true"/></w:trPr><w:tc><w:tcPr><w:tcW w:w="7146" w:type="dxa"/><w:tcBorders><w:top w:val="nil"/><w:left w:val="nil"/><w:bottom w:val="nil"/><w:insideH w:val="nil"/><w:right w:val="nil"/><w:insideV w:val="nil"/></w:tcBorders><w:shd w:fill="auto" w:val="clear"/></w:tcPr><w:p><w:pPr><w:pStyle w:val="NoSpacing"/><w:spacing w:before="160" w:after="200"/><w:ind w:left="737" w:right="0" w:hanging="0"/><w:rPr><w:rFonts w:cs="Arial" w:ascii="Arial" w:hAnsi="Arial"/><w:color w:val="7F7F7F"/><w:sz w:val="16"/><w:szCs w:val="20"/><w:lang w:val="en-US"/></w:rPr></w:pPr><w:r><w:rPr><w:rFonts w:cs="Arial" w:ascii="Arial" w:hAnsi="Arial"/><w:color w:val="7F7F7F"/><w:sz w:val="16"/><w:szCs w:val="20"/><w:lang w:val="en-US"/></w:rPr><w:t>ukraiński</w:t></w:r></w:p><w:p><w:pPr><w:pStyle w:val="NoSpacing"/><w:ind w:left="737" w:right="0" w:hanging="0"/><w:rPr><w:rFonts w:cs="Arial" w:ascii="Arial" w:hAnsi="Arial"/><w:color w:val="262626"/><w:sz w:val="20"/><w:szCs w:val="20"/><w:lang w:val="en-US"/></w:rPr></w:pPr><w:r><w:rPr><w:rFonts w:cs="Arial" w:ascii="Arial" w:hAnsi="Arial"/><w:color w:val="262626"/><w:sz w:val="20"/><w:szCs w:val="20"/><w:lang w:val="en-US"/></w:rPr><w:t>ojczysty</w:t></w:r></w:p></w:tc></w:tr><w:tr><w:trPr><w:cantSplit w:val="true"/></w:trPr><w:tc><w:tcPr><w:tcW w:w="7146" w:type="dxa"/><w:tcBorders><w:top w:val="nil"/><w:left w:val="nil"/><w:bottom w:val="nil"/><w:insideH w:val="nil"/><w:right w:val="nil"/><w:insideV w:val="nil"/></w:tcBorders><w:shd w:fill="auto" w:val="clear"/></w:tcPr><w:p><w:pPr><w:pStyle w:val="NoSpacing"/><w:spacing w:before="160" w:after="200"/><w:ind w:left="737" w:right="0" w:hanging="0"/><w:rPr><w:rFonts w:cs="Arial" w:ascii="Arial" w:hAnsi="Arial"/><w:color w:val="7F7F7F"/><w:sz w:val="16"/><w:szCs w:val="20"/><w:lang w:val="en-US"/></w:rPr></w:pPr><w:r><w:rPr><w:rFonts w:cs="Arial" w:ascii="Arial" w:hAnsi="Arial"/><w:color w:val="7F7F7F"/><w:sz w:val="16"/><w:szCs w:val="20"/><w:lang w:val="en-US"/></w:rPr><w:t>angielski</w:t></w:r></w:p><w:p><w:pPr><w:pStyle w:val="NoSpacing"/><w:ind w:left="737" w:right="0" w:hanging="0"/><w:rPr><w:rFonts w:cs="Arial" w:ascii="Arial" w:hAnsi="Arial"/><w:color w:val="262626"/><w:sz w:val="20"/><w:szCs w:val="20"/><w:lang w:val="en-US"/></w:rPr></w:pPr><w:r><w:rPr><w:rFonts w:cs="Arial" w:ascii="Arial" w:hAnsi="Arial"/><w:color w:val="262626"/><w:sz w:val="20"/><w:szCs w:val="20"/><w:lang w:val="en-US"/></w:rPr><w:t>zaawansowany</w:t></w:r></w:p></w:tc></w:tr><w:tr><w:trPr><w:cantSplit w:val="true"/></w:trPr><w:tc><w:tcPr><w:tcW w:w="7146" w:type="dxa"/><w:tcBorders><w:top w:val="nil"/><w:left w:val="nil"/><w:bottom w:val="nil"/><w:insideH w:val="nil"/><w:right w:val="nil"/><w:insideV w:val="nil"/></w:tcBorders><w:shd w:fill="auto" w:val="clear"/></w:tcPr><w:p><w:pPr><w:pStyle w:val="NoSpacing"/><w:spacing w:before="160" w:after="200"/><w:ind w:left="737" w:right="0" w:hanging="0"/><w:rPr><w:rFonts w:cs="Arial" w:ascii="Arial" w:hAnsi="Arial"/><w:color w:val="7F7F7F"/><w:sz w:val="16"/><w:szCs w:val="20"/><w:lang w:val="en-US"/></w:rPr></w:pPr><w:r><w:rPr><w:rFonts w:cs="Arial" w:ascii="Arial" w:hAnsi="Arial"/><w:color w:val="7F7F7F"/><w:sz w:val="16"/><w:szCs w:val="20"/><w:lang w:val="en-US"/></w:rPr><w:t>polski</w:t></w:r></w:p><w:p><w:pPr><w:pStyle w:val="NoSpacing"/><w:ind w:left="737" w:right="0" w:hanging="0"/><w:rPr><w:rFonts w:cs="Arial" w:ascii="Arial" w:hAnsi="Arial"/><w:color w:val="262626"/><w:sz w:val="20"/><w:szCs w:val="20"/><w:lang w:val="en-US"/></w:rPr></w:pPr><w:r><w:rPr><w:rFonts w:cs="Arial" w:ascii="Arial" w:hAnsi="Arial"/><w:color w:val="262626"/><w:sz w:val="20"/><w:szCs w:val="20"/><w:lang w:val="en-US"/></w:rPr><w:t>zaawansowany</w:t></w:r></w:p></w:tc></w:tr></w:tbl><w:p><w:pPr><w:pStyle w:val="NoSpacing"/><w:rPr><w:rFonts w:cs="Arial" w:ascii="Arial" w:hAnsi="Arial"/><w:color w:val="8064A2"/><w:sz w:val="20"/><w:szCs w:val="20"/><w:lang w:val="en-US"/></w:rPr></w:pPr><w:r><w:rPr><w:rFonts w:cs="Arial" w:ascii="Arial" w:hAnsi="Arial"/><w:color w:val="8064A2"/><w:sz w:val="20"/><w:szCs w:val="20"/><w:lang w:val="en-US"/></w:rPr></w:r></w:p><w:tbl><w:tblPr><w:tblW w:w="7146" w:type="dxa"/><w:jc w:val="left"/><w:tblInd w:w="0" w:type="dxa"/><w:tblBorders><w:top w:val="nil"/><w:left w:val="nil"/><w:bottom w:val="nil"/><w:insideH w:val="nil"/><w:right w:val="nil"/><w:insideV w:val="nil"/></w:tblBorders><w:tblCellMar><w:top w:w="0" w:type="dxa"/><w:left w:w="510" w:type="dxa"/><w:bottom w:w="0" w:type="dxa"/><w:right w:w="0" w:type="dxa"/></w:tblCellMar></w:tblPr><w:tblGrid><w:gridCol w:w="7146"/></w:tblGrid><w:tr><w:trPr><w:cantSplit w:val="false"/></w:trPr><w:tc><w:tcPr><w:tcW w:w="7146" w:type="dxa"/><w:tcBorders><w:top w:val="nil"/><w:left w:val="nil"/><w:bottom w:val="nil"/><w:insideH w:val="nil"/><w:right w:val="nil"/><w:insideV w:val="nil"/></w:tcBorders><w:shd w:fill="auto" w:val="clear"/></w:tcPr><w:p><w:pPr><w:pStyle w:val="NoSpacing"/><w:tabs><w:tab w:val="left" w:pos="720" w:leader="none"/></w:tabs><w:spacing w:before="240" w:after="80"/><w:rPr><w:rFonts w:cs="Arial" w:ascii="Verdana" w:hAnsi="Verdana"/><w:bCs/><w:color w:val="7F7F7F"/><w:sz w:val="24"/><w:szCs w:val="26"/><w:lang w:val="en-US"/></w:rPr></w:pPr><w:r><w:rPr><w:rFonts w:cs="Arial" w:ascii="Verdana" w:hAnsi="Verdana"/><w:bCs/><w:color w:val="7F7F7F"/><w:sz w:val="24"/><w:szCs w:val="26"/><w:lang w:val="en-US"/></w:rPr><w:t>UMIEJĘTNOŚCI</w:t></w:r></w:p></w:tc></w:tr></w:tbl><w:p><w:pPr><w:pStyle w:val="Normal"/><w:spacing w:before="280" w:after="0"/><w:ind w:left="697" w:right="0" w:hanging="0"/><w:rPr><w:rFonts w:cs="Arial" w:ascii="Arial" w:hAnsi="Arial"/><w:color w:val="7F7F7F"/><w:sz w:val="20"/><w:szCs w:val="20"/><w:lang w:val="en-US"/></w:rPr></w:pPr><w:r><w:rPr><w:rFonts w:cs="Arial" w:ascii="Arial" w:hAnsi="Arial"/><w:color w:val="7F7F7F"/><w:sz w:val="20"/><w:szCs w:val="20"/><w:lang w:val="en-US"/></w:rPr><w:t>Python, CSS, Java, JavaScript, HTML, Android SDK, Android Studio, RESTful API, Django, DRF, Fusion 360, Leaflet, jQuery, OSM, AJAX, C#, PyCharm, Jira, Confluence, RedMine, Agile, Linux, Ubuntu, Elementary OS, RedHat, Redis, Django-Channels, Windows, Git, Mercurial, GITLAB, OSMDROID, MapsForge, WPF, WinForms, Server administrating, Gunicorn, Photoshop, Illustrator, Intelij IDEA, Android Support Library</w:t></w:r></w:p><w:p><w:pPr><w:pStyle w:val="NoSpacing"/><w:rPr><w:rFonts w:cs="Arial" w:ascii="Arial" w:hAnsi="Arial"/><w:color w:val="8064A2"/><w:sz w:val="20"/><w:lang w:val="en-US"/></w:rPr></w:pPr><w:r><w:rPr><w:rFonts w:cs="Arial" w:ascii="Arial" w:hAnsi="Arial"/><w:color w:val="8064A2"/><w:sz w:val="20"/><w:lang w:val="en-US"/></w:rPr></w:r></w:p><w:tbl><w:tblPr><w:tblW w:w="7146" w:type="dxa"/><w:jc w:val="left"/><w:tblInd w:w="0" w:type="dxa"/><w:tblBorders><w:top w:val="nil"/><w:left w:val="nil"/><w:bottom w:val="nil"/><w:insideH w:val="nil"/><w:right w:val="nil"/><w:insideV w:val="nil"/></w:tblBorders><w:tblCellMar><w:top w:w="0" w:type="dxa"/><w:left w:w="510" w:type="dxa"/><w:bottom w:w="0" w:type="dxa"/><w:right w:w="0" w:type="dxa"/></w:tblCellMar></w:tblPr><w:tblGrid><w:gridCol w:w="7146"/></w:tblGrid><w:tr><w:trPr><w:cantSplit w:val="false"/></w:trPr><w:tc><w:tcPr><w:tcW w:w="7146" w:type="dxa"/><w:tcBorders><w:top w:val="nil"/><w:left w:val="nil"/><w:bottom w:val="nil"/><w:insideH w:val="nil"/><w:right w:val="nil"/><w:insideV w:val="nil"/></w:tcBorders><w:shd w:fill="auto" w:val="clear"/></w:tcPr><w:p><w:pPr><w:pStyle w:val="NoSpacing"/><w:tabs><w:tab w:val="left" w:pos="720" w:leader="none"/></w:tabs><w:spacing w:before="240" w:after="80"/><w:rPr><w:rFonts w:cs="Arial" w:ascii="Verdana" w:hAnsi="Verdana"/><w:bCs/><w:color w:val="7F7F7F"/><w:sz w:val="24"/><w:szCs w:val="26"/><w:lang w:val="en-US"/></w:rPr></w:pPr><w:r><w:rPr><w:rFonts w:cs="Arial" w:ascii="Verdana" w:hAnsi="Verdana"/><w:bCs/><w:color w:val="7F7F7F"/><w:sz w:val="24"/><w:szCs w:val="26"/><w:lang w:val="en-US"/></w:rPr><w:t>KURSY, SZKOLENIA, CERTYFIKATY</w:t></w:r></w:p></w:tc></w:tr></w:tbl><w:p><w:pPr><w:pStyle w:val="NoSpacing"/><w:rPr><w:rFonts w:cs="Arial" w:ascii="Arial" w:hAnsi="Arial"/><w:color w:val="8064A2"/><w:sz w:val="6"/><w:szCs w:val="20"/></w:rPr></w:pPr><w:r><w:rPr><w:rFonts w:cs="Arial" w:ascii="Arial" w:hAnsi="Arial"/><w:color w:val="8064A2"/><w:sz w:val="6"/><w:szCs w:val="20"/></w:rPr></w:r></w:p><w:tbl><w:tblPr><w:tblW w:w="7146" w:type="dxa"/><w:jc w:val="left"/><w:tblInd w:w="0" w:type="dxa"/><w:tblBorders><w:top w:val="nil"/><w:left w:val="nil"/><w:bottom w:val="nil"/><w:insideH w:val="nil"/><w:right w:val="nil"/><w:insideV w:val="nil"/></w:tblBorders><w:tblCellMar><w:top w:w="284" w:type="dxa"/><w:left w:w="0" w:type="dxa"/><w:bottom w:w="0" w:type="dxa"/><w:right w:w="0" w:type="dxa"/></w:tblCellMar></w:tblPr><w:tblGrid><w:gridCol w:w="7146"/></w:tblGrid><w:tr><w:trPr><w:cantSplit w:val="false"/></w:trPr><w:tc><w:tcPr><w:tcW w:w="7146" w:type="dxa"/><w:tcBorders><w:top w:val="nil"/><w:left w:val="nil"/><w:bottom w:val="nil"/><w:insideH w:val="nil"/><w:right w:val="nil"/><w:insideV w:val="nil"/></w:tcBorders><w:shd w:fill="auto" w:val="clear"/></w:tcPr><w:p><w:pPr><w:pStyle w:val="NoSpacing"/><w:spacing w:before="40" w:after="200"/><w:ind w:left="737" w:right="0" w:hanging="0"/><w:rPr><w:rFonts w:cs="Arial" w:ascii="Arial" w:hAnsi="Arial"/><w:color w:val="7F7F7F"/><w:sz w:val="16"/><w:szCs w:val="20"/><w:lang w:val="en-US"/></w:rPr></w:pPr><w:r><w:rPr><w:rFonts w:cs="Arial" w:ascii="Arial" w:hAnsi="Arial"/><w:color w:val="7F7F7F"/><w:sz w:val="16"/><w:szCs w:val="20"/><w:lang w:val="en-US"/></w:rPr><w:t>11/2014</w:t></w:r></w:p><w:p><w:pPr><w:pStyle w:val="NoSpacing"/><w:spacing w:before="40" w:after="200"/><w:ind w:left="737" w:right="0" w:hanging="0"/><w:rPr><w:rFonts w:cs="Arial" w:ascii="Arial" w:hAnsi="Arial"/><w:color w:val="262626"/><w:szCs w:val="20"/><w:lang w:val="en-US"/></w:rPr></w:pPr><w:r><w:rPr><w:rFonts w:cs="Arial" w:ascii="Arial" w:hAnsi="Arial"/><w:color w:val="262626"/><w:szCs w:val="20"/><w:lang w:val="en-US"/></w:rPr><w:t>Szybki start w Ruby on Rails</w:t></w:r></w:p><w:p><w:pPr><w:pStyle w:val="NoSpacing"/><w:spacing w:before="40" w:after="200"/><w:ind w:left="737" w:right="0" w:hanging="0"/><w:rPr><w:rFonts w:cs="Arial" w:ascii="Arial" w:hAnsi="Arial"/><w:color w:val="262626"/><w:sz w:val="20"/><w:szCs w:val="20"/><w:lang w:val="en-US"/></w:rPr></w:pPr><w:r><w:rPr><w:rFonts w:cs="Arial" w:ascii="Arial" w:hAnsi="Arial"/><w:color w:val="262626"/><w:sz w:val="20"/><w:szCs w:val="20"/><w:lang w:val="en-US"/></w:rPr><w:t>GeekLabs</w:t></w:r></w:p></w:tc></w:tr></w:tbl><w:p><w:pPr><w:pStyle w:val="NoSpacing"/><w:rPr><w:rFonts w:cs="Arial" w:ascii="Arial" w:hAnsi="Arial"/><w:color w:val="8064A2"/><w:sz w:val="20"/><w:szCs w:val="20"/></w:rPr></w:pPr><w:r><w:rPr><w:rFonts w:cs="Arial" w:ascii="Arial" w:hAnsi="Arial"/><w:color w:val="8064A2"/><w:sz w:val="20"/><w:szCs w:val="20"/></w:rPr></w:r></w:p><w:tbl><w:tblPr><w:tblW w:w="7146" w:type="dxa"/><w:jc w:val="left"/><w:tblInd w:w="0" w:type="dxa"/><w:tblBorders><w:top w:val="nil"/><w:left w:val="nil"/><w:bottom w:val="nil"/><w:insideH w:val="nil"/><w:right w:val="nil"/><w:insideV w:val="nil"/></w:tblBorders><w:tblCellMar><w:top w:w="0" w:type="dxa"/><w:left w:w="510" w:type="dxa"/><w:bottom w:w="0" w:type="dxa"/><w:right w:w="0" w:type="dxa"/></w:tblCellMar></w:tblPr><w:tblGrid><w:gridCol w:w="7146"/></w:tblGrid><w:tr><w:trPr><w:cantSplit w:val="false"/></w:trPr><w:tc><w:tcPr><w:tcW w:w="7146" w:type="dxa"/><w:tcBorders><w:top w:val="nil"/><w:left w:val="nil"/><w:bottom w:val="nil"/><w:insideH w:val="nil"/><w:right w:val="nil"/><w:insideV w:val="nil"/></w:tcBorders><w:shd w:fill="auto" w:val="clear"/></w:tcPr><w:p><w:pPr><w:pStyle w:val="NoSpacing"/><w:tabs><w:tab w:val="left" w:pos="720" w:leader="none"/></w:tabs><w:spacing w:before="240" w:after="80"/><w:rPr><w:rFonts w:cs="Arial" w:ascii="Verdana" w:hAnsi="Verdana"/><w:bCs/><w:color w:val="7F7F7F"/><w:sz w:val="24"/><w:szCs w:val="26"/><w:lang w:val="en-US"/></w:rPr></w:pPr><w:r><w:rPr><w:rFonts w:cs="Arial" w:ascii="Verdana" w:hAnsi="Verdana"/><w:bCs/><w:color w:val="7F7F7F"/><w:sz w:val="24"/><w:szCs w:val="26"/><w:lang w:val="en-US"/></w:rPr><w:t>LINKI</w:t></w:r></w:p></w:tc></w:tr></w:tbl><w:p><w:pPr><w:pStyle w:val="NoSpacing"/><w:rPr><w:rFonts w:cs="Arial" w:ascii="Verdana" w:hAnsi="Verdana"/><w:sz w:val="8"/><w:szCs w:val="26"/><w:lang w:val="en-US"/></w:rPr></w:pPr><w:r><w:rPr><w:rFonts w:cs="Arial" w:ascii="Verdana" w:hAnsi="Verdana"/><w:sz w:val="8"/><w:szCs w:val="26"/><w:lang w:val="en-US"/></w:rPr></w:r></w:p><w:tbl><w:tblPr><w:jc w:val="left"/><w:tblInd w:w="708" w:type="dxa"/><w:tblBorders><w:top w:val="nil"/><w:left w:val="nil"/><w:bottom w:val="nil"/><w:insideH w:val="nil"/><w:right w:val="nil"/><w:insideV w:val="nil"/></w:tblBorders><w:tblCellMar><w:top w:w="0" w:type="dxa"/><w:left w:w="0" w:type="dxa"/><w:bottom w:w="0" w:type="dxa"/><w:right w:w="0" w:type="dxa"/></w:tblCellMar></w:tblPr><w:tblGrid><w:gridCol w:w="9072"/></w:tblGrid><w:tr><w:trPr><w:cantSplit w:val="true"/></w:trPr><w:tc><w:tcPr><w:tcW w:w="9072" w:type="dxa"/><w:tcBorders><w:top w:val="nil"/><w:left w:val="nil"/><w:bottom w:val="nil"/><w:insideH w:val="nil"/><w:right w:val="nil"/><w:insideV w:val="nil"/></w:tcBorders><w:shd w:fill="auto" w:val="clear"/></w:tcPr><w:p><w:pPr><w:pStyle w:val="NoSpacing"/><w:spacing w:before="200" w:after="200"/><w:rPr><w:rFonts w:cs="Arial" w:ascii="Arial" w:hAnsi="Arial"/><w:color w:val="7F7F7F"/><w:sz w:val="16"/><w:szCs w:val="20"/><w:lang w:val="en-US"/></w:rPr></w:pPr><w:r><w:rPr><w:rFonts w:cs="Arial" w:ascii="Arial" w:hAnsi="Arial"/><w:color w:val="7F7F7F"/><w:sz w:val="16"/><w:szCs w:val="20"/><w:lang w:val="en-US"/></w:rPr><w:t>Link do profilu społecznościowego</w:t></w:r></w:p><w:p><w:pPr><w:pStyle w:val="NoSpacing"/><w:rPr><w:rFonts w:cs="Arial" w:ascii="Arial" w:hAnsi="Arial"/><w:color w:val="262626"/><w:sz w:val="20"/><w:szCs w:val="20"/><w:lang w:val="en-US"/></w:rPr></w:pPr><w:r><w:rPr><w:rFonts w:cs="Arial" w:ascii="Arial" w:hAnsi="Arial"/><w:color w:val="262626"/><w:sz w:val="20"/><w:szCs w:val="20"/><w:lang w:val="en-US"/></w:rPr><w:t>https://www.linkedin.com/in/aishchenkowp?trk=hp-identity-name</w:t></w:r></w:p></w:tc></w:tr><w:tr><w:trPr><w:cantSplit w:val="true"/></w:trPr><w:tc><w:tcPr><w:tcW w:w="9072" w:type="dxa"/><w:tcBorders><w:top w:val="nil"/><w:left w:val="nil"/><w:bottom w:val="nil"/><w:insideH w:val="nil"/><w:right w:val="nil"/><w:insideV w:val="nil"/></w:tcBorders><w:shd w:fill="auto" w:val="clear"/></w:tcPr><w:p><w:pPr><w:pStyle w:val="NoSpacing"/><w:spacing w:before="200" w:after="200"/><w:rPr><w:rFonts w:cs="Arial" w:ascii="Arial" w:hAnsi="Arial"/><w:color w:val="7F7F7F"/><w:sz w:val="16"/><w:szCs w:val="20"/><w:lang w:val="en-US"/></w:rPr></w:pPr><w:r><w:rPr><w:rFonts w:cs="Arial" w:ascii="Arial" w:hAnsi="Arial"/><w:color w:val="7F7F7F"/><w:sz w:val="16"/><w:szCs w:val="20"/><w:lang w:val="en-US"/></w:rPr><w:t>Projekt</w:t></w:r></w:p><w:p><w:pPr><w:pStyle w:val="NoSpacing"/><w:rPr><w:rFonts w:cs="Arial" w:ascii="Arial" w:hAnsi="Arial"/><w:color w:val="262626"/><w:sz w:val="20"/><w:szCs w:val="20"/><w:lang w:val="en-US"/></w:rPr></w:pPr><w:r><w:rPr><w:rFonts w:cs="Arial" w:ascii="Arial" w:hAnsi="Arial"/><w:color w:val="262626"/><w:sz w:val="20"/><w:szCs w:val="20"/><w:lang w:val="en-US"/></w:rPr><w:t>keyhelp.co</w:t></w:r></w:p></w:tc></w:tr><w:tr><w:trPr><w:cantSplit w:val="true"/></w:trPr><w:tc><w:tcPr><w:tcW w:w="9072" w:type="dxa"/><w:tcBorders><w:top w:val="nil"/><w:left w:val="nil"/><w:bottom w:val="nil"/><w:insideH w:val="nil"/><w:right w:val="nil"/><w:insideV w:val="nil"/></w:tcBorders><w:shd w:fill="auto" w:val="clear"/></w:tcPr><w:p><w:pPr><w:pStyle w:val="NoSpacing"/><w:spacing w:before="200" w:after="200"/><w:rPr><w:rFonts w:cs="Arial" w:ascii="Arial" w:hAnsi="Arial"/><w:color w:val="7F7F7F"/><w:sz w:val="16"/><w:szCs w:val="20"/><w:lang w:val="en-US"/></w:rPr></w:pPr><w:r><w:rPr><w:rFonts w:cs="Arial" w:ascii="Arial" w:hAnsi="Arial"/><w:color w:val="7F7F7F"/><w:sz w:val="16"/><w:szCs w:val="20"/><w:lang w:val="en-US"/></w:rPr><w:t>Projekt</w:t></w:r></w:p><w:p><w:pPr><w:pStyle w:val="NoSpacing"/><w:rPr><w:rFonts w:cs="Arial" w:ascii="Arial" w:hAnsi="Arial"/><w:color w:val="262626"/><w:sz w:val="20"/><w:szCs w:val="20"/><w:lang w:val="en-US"/></w:rPr></w:pPr><w:r><w:rPr><w:rFonts w:cs="Arial" w:ascii="Arial" w:hAnsi="Arial"/><w:color w:val="262626"/><w:sz w:val="20"/><w:szCs w:val="20"/><w:lang w:val="en-US"/></w:rPr><w:t>https://play.google.com/store/apps/details?id=eu.keystonemedia.keyhelp</w:t></w:r></w:p></w:tc></w:tr></w:tbl><w:p><w:pPr><w:pStyle w:val="Normal"/><w:widowControl/><w:bidi w:val="0"/><w:spacing w:before="0" w:after="200"/><w:jc w:val="left"/><w:rPr></w:rPr></w:pPr><w:r><w:rPr></w:rPr></w:r></w:p></w:tc></w:tr><w:tr><w:trPr><w:trHeight w:val="889" w:hRule="atLeast"/><w:cantSplit w:val="false"/></w:trPr><w:tc><w:tcPr><w:tcW w:w="3216" w:type="dxa"/><w:tcBorders><w:top w:val="nil"/><w:left w:val="nil"/><w:bottom w:val="nil"/><w:insideH w:val="nil"/><w:right w:val="single" w:sz="18" w:space="0" w:color="D9D9D9"/><w:insideV w:val="single" w:sz="18" w:space="0" w:color="D9D9D9"/></w:tcBorders><w:shd w:fill="FFFFFF" w:val="clear"/></w:tcPr><w:p><w:pPr><w:pStyle w:val="Normal"/><w:spacing w:before="0" w:after="200"/><w:ind w:left="0" w:right="522" w:hanging="0"/><w:rPr><w:rFonts w:cs="Arial" w:ascii="Arial" w:hAnsi="Arial"/><w:sz w:val="12"/><w:szCs w:val="16"/><w:lang w:eastAsia="pl-PL"/></w:rPr></w:pPr><w:r><w:rPr><w:rFonts w:cs="Arial" w:ascii="Arial" w:hAnsi="Arial"/><w:sz w:val="12"/><w:szCs w:val="16"/><w:lang w:eastAsia="pl-PL"/></w:rPr></w:r></w:p></w:tc><w:tc><w:tcPr><w:tcW w:w="7144" w:type="dxa"/><w:tcBorders><w:top w:val="nil"/><w:left w:val="single" w:sz="18" w:space="0" w:color="D9D9D9"/><w:bottom w:val="nil"/><w:insideH w:val="nil"/><w:right w:val="nil"/><w:insideV w:val="nil"/></w:tcBorders><w:shd w:fill="FFFFFF" w:val="clear"/><w:tcMar><w:left w:w="-22" w:type="dxa"/></w:tcMar></w:tcPr><w:p><w:pPr><w:pStyle w:val="Heading1"/><w:spacing w:before="0" w:after="200"/><w:rPr><w:rFonts w:cs="Arial" w:ascii="Arial" w:hAnsi="Arial"/><w:b w:val="false"/><w:color w:val="000000"/><w:sz w:val="22"/><w:szCs w:val="50"/><w:lang w:val="en-US"/></w:rPr></w:pPr><w:r><w:rPr><w:rFonts w:cs="Arial" w:ascii="Arial" w:hAnsi="Arial"/><w:b w:val="false"/><w:color w:val="000000"/><w:sz w:val="22"/><w:szCs w:val="50"/><w:lang w:val="en-US"/></w:rPr></w:r></w:p></w:tc></w:tr></w:tbl><w:p><w:pPr><w:pStyle w:val="Normal"/><w:spacing w:lineRule="auto" w:line="276" w:before="600" w:after="0"/><w:jc w:val="both"/><w:rPr><w:rFonts w:cs="Arial" w:ascii="Arial" w:hAnsi="Arial"/><w:color w:val="A6A6A6"/><w:sz w:val="16"/><w:szCs w:val="20"/></w:rPr></w:pPr><w:r><w:rPr><w:rFonts w:cs="Arial" w:ascii="Arial" w:hAnsi="Arial"/><w:color w:val="A6A6A6"/><w:sz w:val="16"/><w:szCs w:val="16"/></w:rPr><w:t xml:space="preserve">Wyrażam zgodę na przetwarzanie danych osobowych zawartych w mojej aplikacji dla potrzeb niezbędnych do realizacji procesów rekrutacyjnych zgodnie z ustawą z dnia 29 sierpnia1997 r. o ochronie danych osobowych </w:t></w:r><w:r><w:rPr><w:rFonts w:cs="Arial" w:ascii="Arial" w:hAnsi="Arial"/><w:color w:val="A6A6A6"/><w:sz w:val="16"/><w:szCs w:val="20"/></w:rPr><w:t xml:space="preserve">(t.j. Dz. U. z 2015 r. poz. 2135, 2281, z 2016 r. </w:t></w:r><w:bookmarkStart w:id="4" w:name="_GoBack"/><w:bookmarkEnd w:id="4"/><w:r><w:rPr><w:rFonts w:cs="Arial" w:ascii="Arial" w:hAnsi="Arial"/><w:color w:val="A6A6A6"/><w:sz w:val="16"/><w:szCs w:val="20"/></w:rPr><w:t>poz. 195, 677).</w:t></w:r></w:p><w:sectPr><w:type w:val="nextPage"/><w:pgSz w:w="11906" w:h="16838"/><w:pgMar w:left="720" w:right="720" w:header="0" w:top="720" w:footer="0" w:bottom="851" w:gutter="0"/><w:pgNumType w:fmt="decimal"/><w:formProt w:val="false"/><w:textDirection w:val="lrTb"/><w:docGrid w:type="default" w:linePitch="360" w:charSpace="4294965247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pl-PL" w:eastAsia="pl-PL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8015a"/>
    <w:pPr>
      <w:widowControl/>
      <w:suppressAutoHyphens w:val="true"/>
      <w:bidi w:val="0"/>
      <w:spacing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pl-PL" w:bidi="ar-SA"/>
    </w:rPr>
  </w:style>
  <w:style w:type="paragraph" w:styleId="Heading1">
    <w:name w:val="Heading 1"/>
    <w:uiPriority w:val="9"/>
    <w:qFormat/>
    <w:link w:val="Nagwek1Znak"/>
    <w:rsid w:val="00d17d93"/>
    <w:basedOn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Nagwek2Znak"/>
    <w:rsid w:val="00837d35"/>
    <w:basedOn w:val="Normal"/>
    <w:pPr>
      <w:keepNext/>
      <w:keepLines/>
      <w:spacing w:before="200" w:after="0"/>
      <w:outlineLvl w:val="1"/>
    </w:pPr>
    <w:rPr>
      <w:rFonts w:ascii="Cambria" w:hAnsi="Cambria" w:cs=""/>
      <w:b/>
      <w:bCs/>
      <w:caps/>
      <w:color w:val="00000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kstdymkaZnak" w:customStyle="1">
    <w:name w:val="Tekst dymka Znak"/>
    <w:uiPriority w:val="99"/>
    <w:semiHidden/>
    <w:link w:val="Tekstdymka"/>
    <w:rsid w:val="008e6d9f"/>
    <w:basedOn w:val="DefaultParagraphFont"/>
    <w:rPr>
      <w:rFonts w:ascii="Tahoma" w:hAnsi="Tahoma" w:cs="Tahoma"/>
      <w:sz w:val="16"/>
      <w:szCs w:val="16"/>
      <w:lang w:eastAsia="en-US"/>
    </w:rPr>
  </w:style>
  <w:style w:type="character" w:styleId="TytuZnak" w:customStyle="1">
    <w:name w:val="Tytuł Znak"/>
    <w:uiPriority w:val="10"/>
    <w:link w:val="Tytu"/>
    <w:rsid w:val="00e53d20"/>
    <w:basedOn w:val="DefaultParagraphFont"/>
    <w:rPr>
      <w:rFonts w:ascii="Cambria" w:hAnsi="Cambria" w:cs=""/>
      <w:caps/>
      <w:color w:val="17365D"/>
      <w:spacing w:val="5"/>
      <w:sz w:val="52"/>
      <w:szCs w:val="52"/>
      <w:lang w:eastAsia="en-US"/>
    </w:rPr>
  </w:style>
  <w:style w:type="character" w:styleId="Nagwek2Znak" w:customStyle="1">
    <w:name w:val="Nagłówek 2 Znak"/>
    <w:uiPriority w:val="9"/>
    <w:link w:val="Nagwek2"/>
    <w:rsid w:val="00837d35"/>
    <w:basedOn w:val="DefaultParagraphFont"/>
    <w:rPr>
      <w:rFonts w:ascii="Cambria" w:hAnsi="Cambria" w:cs=""/>
      <w:b/>
      <w:bCs/>
      <w:caps/>
      <w:color w:val="000000"/>
      <w:sz w:val="26"/>
      <w:szCs w:val="26"/>
      <w:lang w:eastAsia="en-US"/>
    </w:rPr>
  </w:style>
  <w:style w:type="character" w:styleId="Nagwek1Znak" w:customStyle="1">
    <w:name w:val="Nagłówek 1 Znak"/>
    <w:uiPriority w:val="9"/>
    <w:link w:val="Nagwek1"/>
    <w:rsid w:val="00d17d93"/>
    <w:basedOn w:val="DefaultParagraphFont"/>
    <w:rPr>
      <w:rFonts w:ascii="Cambria" w:hAnsi="Cambria" w:cs=""/>
      <w:b/>
      <w:bCs/>
      <w:color w:val="365F91"/>
      <w:sz w:val="28"/>
      <w:szCs w:val="28"/>
      <w:lang w:eastAsia="en-US"/>
    </w:rPr>
  </w:style>
  <w:style w:type="character" w:styleId="NagwekZnak" w:customStyle="1">
    <w:name w:val="Nagłówek Znak"/>
    <w:uiPriority w:val="99"/>
    <w:link w:val="Nagwek"/>
    <w:rsid w:val="007c368a"/>
    <w:basedOn w:val="DefaultParagraphFont"/>
    <w:rPr>
      <w:sz w:val="22"/>
      <w:szCs w:val="22"/>
      <w:lang w:eastAsia="en-US"/>
    </w:rPr>
  </w:style>
  <w:style w:type="character" w:styleId="StopkaZnak" w:customStyle="1">
    <w:name w:val="Stopka Znak"/>
    <w:uiPriority w:val="99"/>
    <w:link w:val="Stopka"/>
    <w:rsid w:val="007c368a"/>
    <w:basedOn w:val="DefaultParagraphFont"/>
    <w:rPr>
      <w:sz w:val="22"/>
      <w:szCs w:val="22"/>
      <w:lang w:eastAsia="en-US"/>
    </w:rPr>
  </w:style>
  <w:style w:type="character" w:styleId="Emphasis">
    <w:name w:val="Emphasis"/>
    <w:uiPriority w:val="20"/>
    <w:qFormat/>
    <w:rsid w:val="00114d53"/>
    <w:basedOn w:val="DefaultParagraphFont"/>
    <w:rPr>
      <w:i/>
      <w:iCs/>
    </w:rPr>
  </w:style>
  <w:style w:type="character" w:styleId="InternetLink">
    <w:name w:val="Internet Link"/>
    <w:uiPriority w:val="99"/>
    <w:unhideWhenUsed/>
    <w:rsid w:val="00067b10"/>
    <w:basedOn w:val="DefaultParagraphFont"/>
    <w:rPr>
      <w:color w:val="0000FF"/>
      <w:u w:val="single"/>
      <w:lang w:val="zxx" w:eastAsia="zxx" w:bidi="zxx"/>
    </w:rPr>
  </w:style>
  <w:style w:type="character" w:styleId="Hps" w:customStyle="1">
    <w:name w:val="hps"/>
    <w:rsid w:val="003c0cd6"/>
    <w:rPr/>
  </w:style>
  <w:style w:type="character" w:styleId="HTMLwstpniesformatowanyZnak" w:customStyle="1">
    <w:name w:val="HTML - wstępnie sformatowany Znak"/>
    <w:uiPriority w:val="99"/>
    <w:link w:val="HTML-wstpniesformatowany"/>
    <w:rsid w:val="00be0521"/>
    <w:basedOn w:val="DefaultParagraphFont"/>
    <w:rPr>
      <w:rFonts w:ascii="Courier New" w:hAnsi="Courier New" w:eastAsia="Times New Roman" w:cs="Courier New"/>
    </w:rPr>
  </w:style>
  <w:style w:type="character" w:styleId="DefaultParagraphFontPHPDOCX">
    <w:name w:val="Default Paragraph Font PHPDOCX"/>
    <w:uiPriority w:val="1"/>
    <w:semiHidden/>
    <w:unhideWhenUsed/>
    <w:rPr/>
  </w:style>
  <w:style w:type="character" w:styleId="TitleCarPHPDOCX" w:customStyle="1">
    <w:name w:val="Title Car PHPDOCX"/>
    <w:uiPriority w:val="10"/>
    <w:link w:val="TitlePHPDOCX"/>
    <w:rsid w:val="00df064e"/>
    <w:basedOn w:val="DefaultParagraphFontPHPDOCX"/>
    <w:rPr>
      <w:rFonts w:ascii="Cambria" w:hAnsi="Cambria" w:cs=""/>
      <w:color w:val="17365D"/>
      <w:spacing w:val="5"/>
      <w:sz w:val="52"/>
      <w:szCs w:val="52"/>
    </w:rPr>
  </w:style>
  <w:style w:type="character" w:styleId="SubtitleCarPHPDOCX" w:customStyle="1">
    <w:name w:val="Subtitle Car PHPDOCX"/>
    <w:uiPriority w:val="11"/>
    <w:link w:val="SubtitlePHPDOCX"/>
    <w:rsid w:val="00df064e"/>
    <w:basedOn w:val="DefaultParagraphFontPHPDOCX"/>
    <w:rPr>
      <w:rFonts w:ascii="Cambria" w:hAnsi="Cambria" w:cs=""/>
      <w:i/>
      <w:iCs/>
      <w:color w:val="4F81BD"/>
      <w:spacing w:val="15"/>
      <w:sz w:val="24"/>
      <w:szCs w:val="24"/>
    </w:rPr>
  </w:style>
  <w:style w:type="character" w:styleId="AnnotationreferencePHPDOCX">
    <w:name w:val="annotation reference PHPDOCX"/>
    <w:uiPriority w:val="99"/>
    <w:semiHidden/>
    <w:unhideWhenUsed/>
    <w:rsid w:val="00e139ea"/>
    <w:basedOn w:val="DefaultParagraphFontPHPDOCX"/>
    <w:rPr>
      <w:sz w:val="16"/>
      <w:szCs w:val="16"/>
    </w:rPr>
  </w:style>
  <w:style w:type="character" w:styleId="CommentTextCharPHPDOCX" w:customStyle="1">
    <w:name w:val="Comment Text Char PHPDOCX"/>
    <w:uiPriority w:val="99"/>
    <w:semiHidden/>
    <w:link w:val="CommentTextPHPDOCX"/>
    <w:rsid w:val="00e139ea"/>
    <w:basedOn w:val="DefaultParagraphFontPHPDOCX"/>
    <w:rPr>
      <w:sz w:val="20"/>
      <w:szCs w:val="20"/>
    </w:rPr>
  </w:style>
  <w:style w:type="character" w:styleId="CommentSubjectCharPHPDOCX" w:customStyle="1">
    <w:name w:val="Comment Subject Char PHPDOCX"/>
    <w:uiPriority w:val="99"/>
    <w:semiHidden/>
    <w:link w:val="CommentSubjectPHPDOCX"/>
    <w:rsid w:val="00e139ea"/>
    <w:basedOn w:val="CommentTextCharPHPDOCX"/>
    <w:rPr>
      <w:b/>
      <w:bCs/>
      <w:sz w:val="20"/>
      <w:szCs w:val="20"/>
    </w:rPr>
  </w:style>
  <w:style w:type="character" w:styleId="BalloonTextCharPHPDOCX" w:customStyle="1">
    <w:name w:val="Balloon Text Char PHPDOCX"/>
    <w:uiPriority w:val="99"/>
    <w:semiHidden/>
    <w:link w:val="BalloonTextPHPDOCX"/>
    <w:rsid w:val="00e139ea"/>
    <w:basedOn w:val="DefaultParagraphFontPHPDOCX"/>
    <w:rPr>
      <w:rFonts w:ascii="Tahoma" w:hAnsi="Tahoma" w:cs="Tahoma"/>
      <w:sz w:val="16"/>
      <w:szCs w:val="16"/>
    </w:rPr>
  </w:style>
  <w:style w:type="character" w:styleId="FootnoteTextCarPHPDOCX" w:customStyle="1">
    <w:name w:val="footnote Text Car PHPDOCX"/>
    <w:uiPriority w:val="99"/>
    <w:semiHidden/>
    <w:link w:val="footnoteTextPHPDOCX"/>
    <w:rsid w:val="006e0fda"/>
    <w:basedOn w:val="DefaultParagraphFontPHPDOCX"/>
    <w:rPr>
      <w:sz w:val="20"/>
      <w:szCs w:val="20"/>
    </w:rPr>
  </w:style>
  <w:style w:type="character" w:styleId="FootnoteReferencePHPDOCX">
    <w:name w:val="footnote Reference PHPDOCX"/>
    <w:uiPriority w:val="99"/>
    <w:semiHidden/>
    <w:unhideWhenUsed/>
    <w:rsid w:val="006e0fda"/>
    <w:basedOn w:val="DefaultParagraphFontPHPDOCX"/>
    <w:rPr>
      <w:vertAlign w:val="superscript"/>
    </w:rPr>
  </w:style>
  <w:style w:type="character" w:styleId="EndnoteTextCarPHPDOCX" w:customStyle="1">
    <w:name w:val="endnote Text Car PHPDOCX"/>
    <w:uiPriority w:val="99"/>
    <w:semiHidden/>
    <w:link w:val="endnoteTextPHPDOCX"/>
    <w:rsid w:val="006e0fda"/>
    <w:basedOn w:val="DefaultParagraphFontPHPDOCX"/>
    <w:rPr>
      <w:sz w:val="20"/>
      <w:szCs w:val="20"/>
    </w:rPr>
  </w:style>
  <w:style w:type="character" w:styleId="EndnoteReferencePHPDOCX">
    <w:name w:val="endnote Reference PHPDOCX"/>
    <w:uiPriority w:val="99"/>
    <w:semiHidden/>
    <w:unhideWhenUsed/>
    <w:rsid w:val="006e0fda"/>
    <w:basedOn w:val="DefaultParagraphFontPHPDOCX"/>
    <w:rPr>
      <w:vertAlign w:val="superscript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kstdymkaZnak"/>
    <w:rsid w:val="008e6d9f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uiPriority w:val="10"/>
    <w:qFormat/>
    <w:link w:val="TytuZnak"/>
    <w:rsid w:val="00e53d20"/>
    <w:basedOn w:val="Normal"/>
    <w:pPr>
      <w:spacing w:before="0" w:after="300"/>
      <w:contextualSpacing/>
    </w:pPr>
    <w:rPr>
      <w:rFonts w:ascii="Cambria" w:hAnsi="Cambria" w:cs=""/>
      <w:caps/>
      <w:color w:val="17365D"/>
      <w:spacing w:val="5"/>
      <w:sz w:val="52"/>
      <w:szCs w:val="52"/>
    </w:rPr>
  </w:style>
  <w:style w:type="paragraph" w:styleId="Header">
    <w:name w:val="Header"/>
    <w:uiPriority w:val="99"/>
    <w:unhideWhenUsed/>
    <w:link w:val="NagwekZnak"/>
    <w:rsid w:val="007c368a"/>
    <w:basedOn w:val="Normal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uiPriority w:val="99"/>
    <w:unhideWhenUsed/>
    <w:link w:val="StopkaZnak"/>
    <w:rsid w:val="007c368a"/>
    <w:basedOn w:val="Normal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NoSpacing">
    <w:name w:val="No Spacing"/>
    <w:uiPriority w:val="1"/>
    <w:qFormat/>
    <w:rsid w:val="00741247"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auto"/>
      <w:sz w:val="22"/>
      <w:szCs w:val="22"/>
      <w:lang w:eastAsia="en-US" w:val="pl-PL" w:bidi="ar-SA"/>
    </w:rPr>
  </w:style>
  <w:style w:type="paragraph" w:styleId="HTMLPreformatted">
    <w:name w:val="HTML Preformatted"/>
    <w:uiPriority w:val="99"/>
    <w:unhideWhenUsed/>
    <w:link w:val="HTML-wstpniesformatowanyZnak"/>
    <w:rsid w:val="00be0521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pl-PL"/>
    </w:rPr>
  </w:style>
  <w:style w:type="paragraph" w:styleId="ListParagraphPHPDOCX">
    <w:name w:val="List Paragraph PHPDOCX"/>
    <w:uiPriority w:val="34"/>
    <w:qFormat/>
    <w:rsid w:val="00df064e"/>
    <w:pPr>
      <w:widowControl w:val="false"/>
      <w:suppressAutoHyphens w:val="true"/>
      <w:spacing w:before="0" w:after="0"/>
      <w:ind w:left="720" w:right="0" w:hanging="0"/>
      <w:contextualSpacing/>
    </w:pPr>
    <w:rPr>
      <w:rFonts w:ascii="Calibri" w:hAnsi="Calibri" w:eastAsia="Calibri" w:cs="Times New Roman"/>
      <w:color w:val="auto"/>
      <w:sz w:val="20"/>
      <w:szCs w:val="20"/>
      <w:lang w:val="pl-PL" w:eastAsia="pl-PL" w:bidi="ar-SA"/>
    </w:rPr>
  </w:style>
  <w:style w:type="paragraph" w:styleId="TitlePHPDOCX">
    <w:name w:val="Title PHPDOCX"/>
    <w:uiPriority w:val="10"/>
    <w:qFormat/>
    <w:link w:val="TitleCarPHPDOCX"/>
    <w:rsid w:val="00df064e"/>
    <w:pPr>
      <w:widowControl w:val="false"/>
      <w:pBdr>
        <w:top w:val="nil"/>
        <w:left w:val="nil"/>
        <w:bottom w:val="single" w:sz="8" w:space="4" w:color="4F81BD"/>
        <w:right w:val="nil"/>
      </w:pBdr>
      <w:suppressAutoHyphens w:val="true"/>
      <w:spacing w:lineRule="auto" w:line="240" w:before="0" w:after="300"/>
      <w:contextualSpacing/>
    </w:pPr>
    <w:rPr>
      <w:rFonts w:ascii="Cambria" w:hAnsi="Cambria" w:cs="" w:eastAsia="Calibri"/>
      <w:color w:val="17365D"/>
      <w:spacing w:val="5"/>
      <w:sz w:val="52"/>
      <w:szCs w:val="52"/>
      <w:lang w:val="pl-PL" w:eastAsia="pl-PL" w:bidi="ar-SA"/>
    </w:rPr>
  </w:style>
  <w:style w:type="paragraph" w:styleId="SubtitlePHPDOCX">
    <w:name w:val="Subtitle PHPDOCX"/>
    <w:uiPriority w:val="11"/>
    <w:qFormat/>
    <w:link w:val="SubtitleCarPHPDOCX"/>
    <w:rsid w:val="00df064e"/>
    <w:pPr>
      <w:widowControl w:val="false"/>
      <w:suppressAutoHyphens w:val="true"/>
    </w:pPr>
    <w:rPr>
      <w:rFonts w:ascii="Cambria" w:hAnsi="Cambria" w:cs="" w:eastAsia="Calibri"/>
      <w:i/>
      <w:iCs/>
      <w:color w:val="4F81BD"/>
      <w:spacing w:val="15"/>
      <w:sz w:val="24"/>
      <w:szCs w:val="24"/>
      <w:lang w:val="pl-PL" w:eastAsia="pl-PL" w:bidi="ar-SA"/>
    </w:rPr>
  </w:style>
  <w:style w:type="paragraph" w:styleId="AnnotationtextPHPDOCX">
    <w:name w:val="annotation text PHPDOCX"/>
    <w:uiPriority w:val="99"/>
    <w:semiHidden/>
    <w:unhideWhenUsed/>
    <w:link w:val="CommentTextCharPHPDOCX"/>
    <w:rsid w:val="00e139ea"/>
    <w:pPr>
      <w:widowControl w:val="false"/>
      <w:suppressAutoHyphens w:val="true"/>
      <w:spacing w:lineRule="auto" w:line="240"/>
    </w:pPr>
    <w:rPr>
      <w:rFonts w:ascii="Calibri" w:hAnsi="Calibri" w:eastAsia="Calibri" w:cs="Times New Roman"/>
      <w:color w:val="auto"/>
      <w:sz w:val="20"/>
      <w:szCs w:val="20"/>
      <w:lang w:val="pl-PL" w:eastAsia="pl-PL" w:bidi="ar-SA"/>
    </w:rPr>
  </w:style>
  <w:style w:type="paragraph" w:styleId="AnnotationsubjectPHPDOCX">
    <w:name w:val="annotation subject PHPDOCX"/>
    <w:uiPriority w:val="99"/>
    <w:semiHidden/>
    <w:unhideWhenUsed/>
    <w:link w:val="CommentSubjectCharPHPDOCX"/>
    <w:rsid w:val="00e139ea"/>
    <w:basedOn w:val="AnnotationtextPHPDOCX"/>
    <w:pPr/>
    <w:rPr>
      <w:b/>
      <w:bCs/>
    </w:rPr>
  </w:style>
  <w:style w:type="paragraph" w:styleId="BalloonTextPHPDOCX">
    <w:name w:val="Balloon Text PHPDOCX"/>
    <w:uiPriority w:val="99"/>
    <w:semiHidden/>
    <w:unhideWhenUsed/>
    <w:link w:val="BalloonTextCharPHPDOCX"/>
    <w:rsid w:val="00e139ea"/>
    <w:pPr>
      <w:widowControl w:val="false"/>
      <w:suppressAutoHyphens w:val="true"/>
      <w:spacing w:lineRule="auto" w:line="240" w:before="0" w:after="0"/>
    </w:pPr>
    <w:rPr>
      <w:rFonts w:ascii="Tahoma" w:hAnsi="Tahoma" w:cs="Tahoma" w:eastAsia="Calibri"/>
      <w:color w:val="auto"/>
      <w:sz w:val="16"/>
      <w:szCs w:val="16"/>
      <w:lang w:val="pl-PL" w:eastAsia="pl-PL" w:bidi="ar-SA"/>
    </w:rPr>
  </w:style>
  <w:style w:type="paragraph" w:styleId="FootnoteTextPHPDOCX">
    <w:name w:val="footnote Text PHPDOCX"/>
    <w:uiPriority w:val="99"/>
    <w:semiHidden/>
    <w:unhideWhenUsed/>
    <w:link w:val="footnoteTextCarPHPDOCX"/>
    <w:rsid w:val="006e0fda"/>
    <w:pPr>
      <w:widowControl w:val="false"/>
      <w:suppressAutoHyphens w:val="true"/>
      <w:spacing w:lineRule="auto" w:line="240" w:before="0" w:after="0"/>
    </w:pPr>
    <w:rPr>
      <w:rFonts w:ascii="Calibri" w:hAnsi="Calibri" w:eastAsia="Calibri" w:cs="Times New Roman"/>
      <w:color w:val="auto"/>
      <w:sz w:val="20"/>
      <w:szCs w:val="20"/>
      <w:lang w:val="pl-PL" w:eastAsia="pl-PL" w:bidi="ar-SA"/>
    </w:rPr>
  </w:style>
  <w:style w:type="paragraph" w:styleId="EndnoteTextPHPDOCX">
    <w:name w:val="endnote Text PHPDOCX"/>
    <w:uiPriority w:val="99"/>
    <w:semiHidden/>
    <w:unhideWhenUsed/>
    <w:link w:val="endnoteTextCarPHPDOCX"/>
    <w:rsid w:val="006e0fda"/>
    <w:pPr>
      <w:widowControl w:val="false"/>
      <w:suppressAutoHyphens w:val="true"/>
      <w:spacing w:lineRule="auto" w:line="240" w:before="0" w:after="0"/>
    </w:pPr>
    <w:rPr>
      <w:rFonts w:ascii="Calibri" w:hAnsi="Calibri" w:eastAsia="Calibri" w:cs="Times New Roman"/>
      <w:color w:val="auto"/>
      <w:sz w:val="20"/>
      <w:szCs w:val="20"/>
      <w:lang w:val="pl-PL" w:eastAsia="pl-PL" w:bidi="ar-SA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d17d93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NormalTablePHPDOCX">
    <w:name w:val="Normal Table PHPDOCX"/>
    <w:uiPriority w:val="99"/>
    <w:qFormat/>
    <w:semiHidden/>
    <w:unhideWhenUsed/>
    <w:pPr>
      <w:spacing w:line="240" w:after="0" w:lineRule="auto"/>
    </w:pPr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29B62-1B9F-4598-9CF0-C7621D62A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2012-01-10T09:29:00Z</dcterms:created>
  <dc:creator>Pracuj.pl</dc:creator>
  <dc:language>en-US</dc:language>
  <cp:lastModifiedBy>PHPDocX</cp:lastModifiedBy>
  <dcterms:modified xsi:type="dcterms:W3CDTF">2012-02-06T10:43:00Z</dcterms:modified>
  <cp:revision>6</cp:revision>
  <dc:title>Andriy Ishchenko CV</dc:title>
</cp:coreProperties>
</file>